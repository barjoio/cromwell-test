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9.0 -->
  <w:body>
    <w:p>
      <w:pPr>
        <w:spacing w:before="0" w:after="0"/>
        <w:rPr>
          <w:sz w:val="32"/>
          <w:szCs w:val="32"/>
        </w:rPr>
      </w:pPr>
      <w:r>
        <w:rPr>
          <w:sz w:val="32"/>
          <w:szCs w:val="32"/>
        </w:rPr>
        <w:t xml:space="preserve">Full Stack node.js </w:t>
      </w:r>
      <w:r>
        <w:rPr>
          <w:sz w:val="32"/>
          <w:szCs w:val="32"/>
        </w:rPr>
        <w:t>developer test</w:t>
      </w:r>
    </w:p>
    <w:p>
      <w:pPr>
        <w:spacing w:before="0" w:after="0"/>
      </w:pPr>
    </w:p>
    <w:p>
      <w:pPr>
        <w:spacing w:before="0" w:after="0"/>
      </w:pPr>
      <w:r>
        <w:t xml:space="preserve">Create a </w:t>
      </w:r>
      <w:r>
        <w:t>N</w:t>
      </w:r>
      <w:r>
        <w:t>ode.js application that allows a user to register</w:t>
      </w:r>
      <w:r>
        <w:t xml:space="preserve">, </w:t>
      </w:r>
      <w:r>
        <w:t>login</w:t>
      </w:r>
      <w:r>
        <w:t xml:space="preserve"> and view the</w:t>
      </w:r>
      <w:r>
        <w:t>ir</w:t>
      </w:r>
      <w:r>
        <w:t xml:space="preserve"> details.</w:t>
      </w:r>
    </w:p>
    <w:p>
      <w:pPr>
        <w:spacing w:before="0" w:after="0"/>
      </w:pPr>
      <w:r>
        <w:t>The frontend</w:t>
      </w:r>
      <w:r>
        <w:t xml:space="preserve"> pages</w:t>
      </w:r>
      <w:r>
        <w:t xml:space="preserve"> </w:t>
      </w:r>
      <w:r>
        <w:t xml:space="preserve">should be </w:t>
      </w:r>
      <w:r>
        <w:t>written</w:t>
      </w:r>
      <w:r>
        <w:t xml:space="preserve"> in React and Redux</w:t>
      </w:r>
      <w:r>
        <w:t xml:space="preserve"> </w:t>
      </w:r>
      <w:r>
        <w:t>which will</w:t>
      </w:r>
      <w:r>
        <w:t xml:space="preserve"> interact with a restful API</w:t>
      </w:r>
      <w:r>
        <w:t xml:space="preserve"> the perform </w:t>
      </w:r>
      <w:r>
        <w:t>the various actions</w:t>
      </w:r>
      <w:r>
        <w:t>.</w:t>
      </w:r>
    </w:p>
    <w:p>
      <w:pPr>
        <w:spacing w:before="0" w:after="0"/>
      </w:pPr>
    </w:p>
    <w:p>
      <w:pPr>
        <w:spacing w:before="0" w:after="0"/>
      </w:pPr>
      <w:r>
        <w:t xml:space="preserve">To be considered for this </w:t>
      </w:r>
      <w:r>
        <w:t>position</w:t>
      </w:r>
      <w:r>
        <w:t xml:space="preserve"> you will need to complete the required </w:t>
      </w:r>
      <w:r>
        <w:t>pages and API’s</w:t>
      </w:r>
      <w:r>
        <w:t xml:space="preserve"> </w:t>
      </w:r>
      <w:r>
        <w:t>then</w:t>
      </w:r>
      <w:r>
        <w:t xml:space="preserve"> </w:t>
      </w:r>
      <w:r>
        <w:t xml:space="preserve">return a link to a GitHub repository </w:t>
      </w:r>
      <w:r>
        <w:t xml:space="preserve">to </w:t>
      </w:r>
      <w:r>
        <w:t>retrieve</w:t>
      </w:r>
      <w:r>
        <w:t xml:space="preserve"> this application.</w:t>
      </w:r>
      <w:r>
        <w:t xml:space="preserve">  </w:t>
      </w:r>
      <w:r>
        <w:t>The GitHub repository should</w:t>
      </w:r>
      <w:r>
        <w:t xml:space="preserve"> also</w:t>
      </w:r>
      <w:r>
        <w:t xml:space="preserve"> contain an </w:t>
      </w:r>
      <w:r>
        <w:t>readme.txt</w:t>
      </w:r>
      <w:r>
        <w:t xml:space="preserve"> file </w:t>
      </w:r>
      <w:r>
        <w:t xml:space="preserve">of how to install and configure </w:t>
      </w:r>
      <w:r>
        <w:t>your</w:t>
      </w:r>
      <w:r>
        <w:t xml:space="preserve"> application. </w:t>
      </w:r>
    </w:p>
    <w:p>
      <w:pPr>
        <w:spacing w:before="0" w:after="0"/>
      </w:pPr>
    </w:p>
    <w:p>
      <w:pPr>
        <w:spacing w:before="0" w:after="0"/>
      </w:pPr>
      <w:r>
        <w:rPr>
          <w:b/>
          <w:bCs/>
        </w:rPr>
        <w:t>Pages required</w:t>
      </w:r>
      <w:r>
        <w:t>:</w:t>
      </w:r>
    </w:p>
    <w:p>
      <w:pPr>
        <w:numPr>
          <w:ilvl w:val="0"/>
          <w:numId w:val="1"/>
        </w:numPr>
        <w:pBdr>
          <w:left w:val="none" w:sz="0" w:space="3" w:color="auto"/>
        </w:pBdr>
        <w:spacing w:before="0" w:after="0"/>
        <w:ind w:left="720" w:right="0" w:hanging="366"/>
        <w:jc w:val="left"/>
        <w:rPr>
          <w:rFonts w:ascii="Times New Roman" w:eastAsia="Times New Roman" w:hAnsi="Times New Roman" w:cs="Times New Roman"/>
        </w:rPr>
      </w:pPr>
      <w:r>
        <w:rPr>
          <w:b/>
          <w:bCs/>
        </w:rPr>
        <w:t>Registration page</w:t>
      </w:r>
      <w:r>
        <w:rPr>
          <w:b/>
          <w:bCs/>
        </w:rPr>
        <w:t xml:space="preserve"> - </w:t>
      </w:r>
      <w:r>
        <w:t>required</w:t>
      </w:r>
    </w:p>
    <w:p>
      <w:pPr>
        <w:spacing w:before="0" w:after="0"/>
        <w:ind w:left="360"/>
      </w:pPr>
      <w:r>
        <w:t xml:space="preserve">The registration </w:t>
      </w:r>
      <w:r>
        <w:t xml:space="preserve">page </w:t>
      </w:r>
      <w:r>
        <w:t>should accept the users name, email address and password</w:t>
      </w:r>
      <w:r>
        <w:t xml:space="preserve"> (and confirm password)</w:t>
      </w:r>
      <w:r>
        <w:t>.</w:t>
      </w:r>
      <w:r>
        <w:t xml:space="preserve">  </w:t>
      </w:r>
    </w:p>
    <w:p>
      <w:pPr>
        <w:spacing w:before="0" w:after="0"/>
        <w:ind w:left="360"/>
      </w:pPr>
      <w:r>
        <w:t>O</w:t>
      </w:r>
      <w:r>
        <w:t xml:space="preserve">n submission this page will send a request to a registration API </w:t>
      </w:r>
      <w:r>
        <w:t>e.g.</w:t>
      </w:r>
      <w:r>
        <w:t xml:space="preserve"> </w:t>
      </w:r>
      <w:r>
        <w:t xml:space="preserve">POST </w:t>
      </w:r>
      <w:r>
        <w:t xml:space="preserve">/user/register </w:t>
      </w:r>
    </w:p>
    <w:p>
      <w:pPr>
        <w:spacing w:before="0" w:after="0"/>
      </w:pPr>
    </w:p>
    <w:p>
      <w:pPr>
        <w:numPr>
          <w:ilvl w:val="0"/>
          <w:numId w:val="2"/>
        </w:numPr>
        <w:pBdr>
          <w:left w:val="none" w:sz="0" w:space="3" w:color="auto"/>
        </w:pBdr>
        <w:spacing w:before="0" w:after="0"/>
        <w:ind w:left="720" w:right="0" w:hanging="366"/>
        <w:jc w:val="left"/>
        <w:rPr>
          <w:rFonts w:ascii="Times New Roman" w:eastAsia="Times New Roman" w:hAnsi="Times New Roman" w:cs="Times New Roman"/>
        </w:rPr>
      </w:pPr>
      <w:r>
        <w:rPr>
          <w:b/>
          <w:bCs/>
        </w:rPr>
        <w:t>Login page</w:t>
      </w:r>
      <w:r>
        <w:rPr>
          <w:b/>
          <w:bCs/>
        </w:rPr>
        <w:t xml:space="preserve"> - </w:t>
      </w:r>
      <w:r>
        <w:t>required</w:t>
      </w:r>
    </w:p>
    <w:p>
      <w:pPr>
        <w:spacing w:before="0" w:after="0"/>
        <w:ind w:left="360"/>
      </w:pPr>
      <w:r>
        <w:t>The login page that takes an email address and password then on submission send a POST request to a</w:t>
      </w:r>
      <w:r>
        <w:t xml:space="preserve"> login</w:t>
      </w:r>
      <w:r>
        <w:t xml:space="preserve"> API </w:t>
      </w:r>
      <w:r>
        <w:t>e.g.</w:t>
      </w:r>
      <w:r>
        <w:t xml:space="preserve"> </w:t>
      </w:r>
      <w:r>
        <w:t xml:space="preserve">POST </w:t>
      </w:r>
      <w:r>
        <w:t>/user/login</w:t>
      </w:r>
    </w:p>
    <w:p>
      <w:pPr>
        <w:spacing w:before="0" w:after="0"/>
      </w:pPr>
    </w:p>
    <w:p>
      <w:pPr>
        <w:numPr>
          <w:ilvl w:val="0"/>
          <w:numId w:val="3"/>
        </w:numPr>
        <w:pBdr>
          <w:left w:val="none" w:sz="0" w:space="3" w:color="auto"/>
        </w:pBdr>
        <w:spacing w:before="0" w:after="0"/>
        <w:ind w:left="720" w:right="0" w:hanging="366"/>
        <w:jc w:val="left"/>
        <w:rPr>
          <w:rFonts w:ascii="Times New Roman" w:eastAsia="Times New Roman" w:hAnsi="Times New Roman" w:cs="Times New Roman"/>
        </w:rPr>
      </w:pPr>
      <w:r>
        <w:rPr>
          <w:b/>
          <w:bCs/>
        </w:rPr>
        <w:t>Landing page</w:t>
      </w:r>
      <w:r>
        <w:rPr>
          <w:b/>
          <w:bCs/>
        </w:rPr>
        <w:t xml:space="preserve"> – </w:t>
      </w:r>
      <w:r>
        <w:t>optional</w:t>
      </w:r>
    </w:p>
    <w:p>
      <w:pPr>
        <w:spacing w:before="0" w:after="0"/>
        <w:ind w:left="360"/>
      </w:pPr>
      <w:r>
        <w:t xml:space="preserve">The landing page </w:t>
      </w:r>
      <w:r>
        <w:t xml:space="preserve">will be a </w:t>
      </w:r>
      <w:r>
        <w:t>shown</w:t>
      </w:r>
      <w:r>
        <w:t xml:space="preserve"> once the user has registered or logged</w:t>
      </w:r>
      <w:r>
        <w:t xml:space="preserve"> </w:t>
      </w:r>
      <w:r>
        <w:t>in.</w:t>
      </w:r>
    </w:p>
    <w:p>
      <w:pPr>
        <w:spacing w:before="0" w:after="0"/>
        <w:ind w:firstLine="360"/>
      </w:pPr>
      <w:r>
        <w:t>This</w:t>
      </w:r>
      <w:r>
        <w:t xml:space="preserve"> page can request the users details to display </w:t>
      </w:r>
      <w:r>
        <w:t xml:space="preserve">on the screen </w:t>
      </w:r>
      <w:r>
        <w:t>e.g.</w:t>
      </w:r>
      <w:r>
        <w:t xml:space="preserve"> GET /user</w:t>
      </w:r>
    </w:p>
    <w:p>
      <w:pPr>
        <w:spacing w:before="0" w:after="0"/>
        <w:ind w:firstLine="360"/>
      </w:pPr>
    </w:p>
    <w:p>
      <w:pPr>
        <w:numPr>
          <w:ilvl w:val="0"/>
          <w:numId w:val="4"/>
        </w:numPr>
        <w:pBdr>
          <w:left w:val="none" w:sz="0" w:space="3" w:color="auto"/>
        </w:pBdr>
        <w:spacing w:before="0" w:after="0"/>
        <w:ind w:left="720" w:right="0" w:hanging="366"/>
        <w:jc w:val="left"/>
        <w:rPr>
          <w:rFonts w:ascii="Times New Roman" w:eastAsia="Times New Roman" w:hAnsi="Times New Roman" w:cs="Times New Roman"/>
        </w:rPr>
      </w:pPr>
      <w:r>
        <w:rPr>
          <w:b/>
          <w:bCs/>
        </w:rPr>
        <w:t>Homepage</w:t>
      </w:r>
      <w:r>
        <w:rPr>
          <w:b/>
          <w:bCs/>
        </w:rPr>
        <w:t xml:space="preserve"> – </w:t>
      </w:r>
      <w:r>
        <w:t>optional</w:t>
      </w:r>
    </w:p>
    <w:p>
      <w:pPr>
        <w:spacing w:before="0" w:after="0"/>
        <w:ind w:left="360"/>
      </w:pPr>
      <w:r>
        <w:t>A homepage with some dummy content and welcome message, including navigation.</w:t>
      </w:r>
    </w:p>
    <w:p>
      <w:pPr>
        <w:spacing w:before="0" w:after="0"/>
      </w:pPr>
    </w:p>
    <w:p>
      <w:pPr>
        <w:spacing w:before="0" w:after="0"/>
      </w:pPr>
      <w:r>
        <w:rPr>
          <w:b/>
          <w:bCs/>
        </w:rPr>
        <w:t>R</w:t>
      </w:r>
      <w:r>
        <w:rPr>
          <w:b/>
          <w:bCs/>
        </w:rPr>
        <w:t>est</w:t>
      </w:r>
      <w:r>
        <w:rPr>
          <w:b/>
          <w:bCs/>
        </w:rPr>
        <w:t xml:space="preserve">ful </w:t>
      </w:r>
      <w:r>
        <w:rPr>
          <w:b/>
          <w:bCs/>
        </w:rPr>
        <w:t>API</w:t>
      </w:r>
      <w:r>
        <w:rPr>
          <w:b/>
          <w:bCs/>
        </w:rPr>
        <w:t>’s</w:t>
      </w:r>
      <w:r>
        <w:rPr>
          <w:b/>
          <w:bCs/>
        </w:rPr>
        <w:t xml:space="preserve"> required</w:t>
      </w:r>
      <w:r>
        <w:rPr>
          <w:b/>
          <w:bCs/>
        </w:rPr>
        <w:t>:</w:t>
      </w:r>
    </w:p>
    <w:p>
      <w:pPr>
        <w:numPr>
          <w:ilvl w:val="0"/>
          <w:numId w:val="5"/>
        </w:numPr>
        <w:pBdr>
          <w:left w:val="none" w:sz="0" w:space="3" w:color="auto"/>
        </w:pBdr>
        <w:spacing w:before="0"/>
        <w:ind w:left="720" w:right="0" w:hanging="366"/>
        <w:jc w:val="left"/>
        <w:rPr>
          <w:rFonts w:ascii="Times New Roman" w:eastAsia="Times New Roman" w:hAnsi="Times New Roman" w:cs="Times New Roman"/>
        </w:rPr>
      </w:pPr>
      <w:r>
        <w:t>POST /user/register</w:t>
      </w:r>
      <w:r>
        <w:t xml:space="preserve"> </w:t>
      </w:r>
      <w:r>
        <w:t xml:space="preserve">- </w:t>
      </w:r>
      <w:r>
        <w:t>user registration</w:t>
      </w:r>
      <w:r>
        <w:t xml:space="preserve"> </w:t>
      </w:r>
    </w:p>
    <w:p>
      <w:pPr>
        <w:numPr>
          <w:ilvl w:val="0"/>
          <w:numId w:val="5"/>
        </w:numPr>
        <w:pBdr>
          <w:left w:val="none" w:sz="0" w:space="3" w:color="auto"/>
        </w:pBdr>
        <w:spacing w:after="0"/>
        <w:ind w:left="720" w:right="0" w:hanging="366"/>
        <w:jc w:val="left"/>
        <w:rPr>
          <w:rFonts w:ascii="Times New Roman" w:eastAsia="Times New Roman" w:hAnsi="Times New Roman" w:cs="Times New Roman"/>
        </w:rPr>
      </w:pPr>
      <w:r>
        <w:t>POST /user/login</w:t>
      </w:r>
      <w:r>
        <w:t xml:space="preserve"> – user login</w:t>
      </w:r>
    </w:p>
    <w:p>
      <w:pPr>
        <w:spacing w:before="0" w:after="0"/>
        <w:ind w:left="360"/>
      </w:pPr>
      <w:r>
        <w:t xml:space="preserve">When the login </w:t>
      </w:r>
      <w:r>
        <w:t xml:space="preserve">and registration </w:t>
      </w:r>
      <w:r>
        <w:t>API endpoint</w:t>
      </w:r>
      <w:r>
        <w:t>s</w:t>
      </w:r>
      <w:r>
        <w:t xml:space="preserve"> </w:t>
      </w:r>
      <w:r>
        <w:t>receive</w:t>
      </w:r>
      <w:r>
        <w:t xml:space="preserve"> valid</w:t>
      </w:r>
      <w:r>
        <w:t xml:space="preserve"> credentials</w:t>
      </w:r>
      <w:r>
        <w:t xml:space="preserve">, </w:t>
      </w:r>
      <w:r>
        <w:t>they</w:t>
      </w:r>
      <w:r>
        <w:t xml:space="preserve"> should return a 200 response with a success and when it is anything else - it should return an error stating that the authentication / submission has failed.</w:t>
      </w:r>
    </w:p>
    <w:p>
      <w:pPr>
        <w:numPr>
          <w:ilvl w:val="0"/>
          <w:numId w:val="6"/>
        </w:numPr>
        <w:pBdr>
          <w:left w:val="none" w:sz="0" w:space="3" w:color="auto"/>
        </w:pBdr>
        <w:spacing w:before="0" w:after="0"/>
        <w:ind w:left="720" w:right="0" w:hanging="366"/>
        <w:jc w:val="left"/>
        <w:rPr>
          <w:rFonts w:ascii="Times New Roman" w:eastAsia="Times New Roman" w:hAnsi="Times New Roman" w:cs="Times New Roman"/>
        </w:rPr>
      </w:pPr>
      <w:r>
        <w:t>GET /user</w:t>
      </w:r>
      <w:r>
        <w:t xml:space="preserve"> – fetch user details</w:t>
      </w:r>
      <w:r>
        <w:t xml:space="preserve"> (optional)</w:t>
      </w:r>
    </w:p>
    <w:p>
      <w:pPr>
        <w:spacing w:before="0" w:after="0"/>
      </w:pPr>
    </w:p>
    <w:p>
      <w:pPr>
        <w:spacing w:before="0" w:after="0"/>
      </w:pPr>
      <w:r>
        <w:rPr>
          <w:b/>
          <w:bCs/>
        </w:rPr>
        <w:t>Points to note:</w:t>
      </w:r>
    </w:p>
    <w:p>
      <w:pPr>
        <w:numPr>
          <w:ilvl w:val="0"/>
          <w:numId w:val="7"/>
        </w:numPr>
        <w:pBdr>
          <w:left w:val="none" w:sz="0" w:space="7" w:color="auto"/>
        </w:pBdr>
        <w:spacing w:before="0"/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 xml:space="preserve">Use React </w:t>
      </w:r>
      <w:r>
        <w:t xml:space="preserve">and Redux </w:t>
      </w:r>
      <w:r>
        <w:t>on the Front End.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>Use MongoDB or your preferred choice to store the user data.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>On the front end create a project in React and Redux that consumes these API endpoints and create a decent looking Front End for a login box and register page.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 xml:space="preserve">Extra points for good validation of registration </w:t>
      </w:r>
      <w:r>
        <w:t xml:space="preserve">and login page, including valid email address, adequate passwords and </w:t>
      </w:r>
      <w:r>
        <w:t xml:space="preserve">ensuring that the user credentials are </w:t>
      </w:r>
      <w:r>
        <w:t>unique</w:t>
      </w:r>
      <w:r>
        <w:t xml:space="preserve"> when registering</w:t>
      </w:r>
      <w:r>
        <w:t>.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>Extra points for making the login page responsive.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 xml:space="preserve">Extra points given for making the pages </w:t>
      </w:r>
      <w:r>
        <w:t>look professional and easy to use.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 xml:space="preserve">Extra points for adding a home page and </w:t>
      </w:r>
      <w:r>
        <w:t>usable</w:t>
      </w:r>
      <w:r>
        <w:t xml:space="preserve"> navigation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>Extra points for using and supplying unit testing.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>Extra points for using JWT tokens for authentication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>C</w:t>
      </w:r>
      <w:r>
        <w:t xml:space="preserve">reate </w:t>
      </w:r>
      <w:r>
        <w:t xml:space="preserve">the </w:t>
      </w:r>
      <w:r>
        <w:t xml:space="preserve">project in </w:t>
      </w:r>
      <w:r>
        <w:t>G</w:t>
      </w:r>
      <w:r>
        <w:t>it</w:t>
      </w:r>
      <w:r>
        <w:t>H</w:t>
      </w:r>
      <w:r>
        <w:t>ub</w:t>
      </w:r>
      <w:r>
        <w:t xml:space="preserve"> and </w:t>
      </w:r>
      <w:r>
        <w:t xml:space="preserve">provide </w:t>
      </w:r>
      <w:r>
        <w:t xml:space="preserve">the </w:t>
      </w:r>
      <w:r>
        <w:t>link</w:t>
      </w:r>
    </w:p>
    <w:p>
      <w:pPr>
        <w:numPr>
          <w:ilvl w:val="0"/>
          <w:numId w:val="7"/>
        </w:numPr>
        <w:pBdr>
          <w:left w:val="none" w:sz="0" w:space="7" w:color="auto"/>
        </w:pBdr>
        <w:spacing w:after="0"/>
        <w:ind w:left="720" w:right="0" w:hanging="436"/>
        <w:jc w:val="left"/>
        <w:rPr>
          <w:rFonts w:ascii="Times New Roman" w:eastAsia="Times New Roman" w:hAnsi="Times New Roman" w:cs="Times New Roman"/>
        </w:rPr>
      </w:pPr>
      <w:r>
        <w:t>C</w:t>
      </w:r>
      <w:r>
        <w:t>reate a simple readme file that explains how to run the code</w:t>
      </w:r>
    </w:p>
    <w:p>
      <w:pPr>
        <w:spacing w:before="0" w:after="0"/>
      </w:pPr>
    </w:p>
    <w:sectPr>
      <w:type w:val="nextPage"/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